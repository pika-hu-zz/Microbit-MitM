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35CC8" w14:textId="56641F36" w:rsidR="00A9204E" w:rsidRPr="00F97AB3" w:rsidRDefault="00F240F6" w:rsidP="00F240F6">
      <w:pPr>
        <w:pStyle w:val="Title"/>
        <w:jc w:val="center"/>
        <w:rPr>
          <w:b/>
          <w:sz w:val="56"/>
        </w:rPr>
      </w:pPr>
      <w:r w:rsidRPr="00F97AB3">
        <w:rPr>
          <w:b/>
          <w:sz w:val="56"/>
        </w:rPr>
        <w:t>HTD – High Technology Day: Caesar Shift</w:t>
      </w:r>
    </w:p>
    <w:p w14:paraId="05AA5388" w14:textId="720551E1" w:rsidR="00F240F6" w:rsidRPr="00F97AB3" w:rsidRDefault="00B44D5F" w:rsidP="00753D3A">
      <w:pPr>
        <w:jc w:val="center"/>
        <w:rPr>
          <w:sz w:val="24"/>
        </w:rPr>
      </w:pPr>
      <w:r w:rsidRPr="00F97AB3">
        <w:rPr>
          <w:sz w:val="24"/>
        </w:rPr>
        <w:t>Substitution Cipher: A cipher in which letters change during encryption</w:t>
      </w:r>
    </w:p>
    <w:p w14:paraId="0D407237" w14:textId="7F0F5622" w:rsidR="00753D3A" w:rsidRPr="006237F3" w:rsidRDefault="00753D3A" w:rsidP="006237F3">
      <w:pPr>
        <w:rPr>
          <w:rFonts w:ascii="Arial" w:hAnsi="Arial" w:cs="Arial"/>
          <w:szCs w:val="21"/>
          <w:shd w:val="clear" w:color="auto" w:fill="FFFFFF"/>
        </w:rPr>
      </w:pPr>
      <w:r w:rsidRPr="0048665B">
        <w:rPr>
          <w:rFonts w:ascii="Arial" w:hAnsi="Arial" w:cs="Arial"/>
          <w:szCs w:val="21"/>
          <w:shd w:val="clear" w:color="auto" w:fill="FFFFFF"/>
        </w:rPr>
        <w:t>In </w:t>
      </w:r>
      <w:hyperlink r:id="rId11" w:tooltip="Cryptography" w:history="1">
        <w:r w:rsidRPr="0048665B">
          <w:rPr>
            <w:rFonts w:ascii="Arial" w:hAnsi="Arial" w:cs="Arial"/>
            <w:szCs w:val="21"/>
            <w:u w:val="single"/>
            <w:shd w:val="clear" w:color="auto" w:fill="FFFFFF"/>
          </w:rPr>
          <w:t>cryptography</w:t>
        </w:r>
      </w:hyperlink>
      <w:r w:rsidRPr="0048665B">
        <w:rPr>
          <w:rFonts w:ascii="Arial" w:hAnsi="Arial" w:cs="Arial"/>
          <w:szCs w:val="21"/>
          <w:shd w:val="clear" w:color="auto" w:fill="FFFFFF"/>
        </w:rPr>
        <w:t>, a </w:t>
      </w:r>
      <w:r w:rsidRPr="0048665B">
        <w:rPr>
          <w:rFonts w:ascii="Arial" w:hAnsi="Arial" w:cs="Arial"/>
          <w:b/>
          <w:bCs/>
          <w:szCs w:val="21"/>
          <w:shd w:val="clear" w:color="auto" w:fill="FFFFFF"/>
        </w:rPr>
        <w:t>Caesar cipher</w:t>
      </w:r>
      <w:r w:rsidRPr="0048665B">
        <w:rPr>
          <w:rFonts w:ascii="Arial" w:hAnsi="Arial" w:cs="Arial"/>
          <w:szCs w:val="21"/>
          <w:shd w:val="clear" w:color="auto" w:fill="FFFFFF"/>
        </w:rPr>
        <w:t>, also known as </w:t>
      </w:r>
      <w:r w:rsidRPr="0048665B">
        <w:rPr>
          <w:rFonts w:ascii="Arial" w:hAnsi="Arial" w:cs="Arial"/>
          <w:b/>
          <w:bCs/>
          <w:szCs w:val="21"/>
          <w:shd w:val="clear" w:color="auto" w:fill="FFFFFF"/>
        </w:rPr>
        <w:t>Caesar's cipher</w:t>
      </w:r>
      <w:r w:rsidRPr="0048665B">
        <w:rPr>
          <w:rFonts w:ascii="Arial" w:hAnsi="Arial" w:cs="Arial"/>
          <w:szCs w:val="21"/>
          <w:shd w:val="clear" w:color="auto" w:fill="FFFFFF"/>
        </w:rPr>
        <w:t>, the </w:t>
      </w:r>
      <w:r w:rsidRPr="0048665B">
        <w:rPr>
          <w:rFonts w:ascii="Arial" w:hAnsi="Arial" w:cs="Arial"/>
          <w:b/>
          <w:bCs/>
          <w:szCs w:val="21"/>
          <w:shd w:val="clear" w:color="auto" w:fill="FFFFFF"/>
        </w:rPr>
        <w:t>shift cipher</w:t>
      </w:r>
      <w:r w:rsidRPr="0048665B">
        <w:rPr>
          <w:rFonts w:ascii="Arial" w:hAnsi="Arial" w:cs="Arial"/>
          <w:szCs w:val="21"/>
          <w:shd w:val="clear" w:color="auto" w:fill="FFFFFF"/>
        </w:rPr>
        <w:t>, </w:t>
      </w:r>
      <w:r w:rsidRPr="0048665B">
        <w:rPr>
          <w:rFonts w:ascii="Arial" w:hAnsi="Arial" w:cs="Arial"/>
          <w:b/>
          <w:bCs/>
          <w:szCs w:val="21"/>
          <w:shd w:val="clear" w:color="auto" w:fill="FFFFFF"/>
        </w:rPr>
        <w:t>Caesar's code</w:t>
      </w:r>
      <w:r w:rsidRPr="0048665B">
        <w:rPr>
          <w:rFonts w:ascii="Arial" w:hAnsi="Arial" w:cs="Arial"/>
          <w:szCs w:val="21"/>
          <w:shd w:val="clear" w:color="auto" w:fill="FFFFFF"/>
        </w:rPr>
        <w:t> or </w:t>
      </w:r>
      <w:r w:rsidRPr="0048665B">
        <w:rPr>
          <w:rFonts w:ascii="Arial" w:hAnsi="Arial" w:cs="Arial"/>
          <w:b/>
          <w:bCs/>
          <w:szCs w:val="21"/>
          <w:shd w:val="clear" w:color="auto" w:fill="FFFFFF"/>
        </w:rPr>
        <w:t>Caesar shift</w:t>
      </w:r>
      <w:r w:rsidRPr="0048665B">
        <w:rPr>
          <w:rFonts w:ascii="Arial" w:hAnsi="Arial" w:cs="Arial"/>
          <w:szCs w:val="21"/>
          <w:shd w:val="clear" w:color="auto" w:fill="FFFFFF"/>
        </w:rPr>
        <w:t>, is one of the simplest and most widely known </w:t>
      </w:r>
      <w:hyperlink r:id="rId12" w:tooltip="Encryption" w:history="1">
        <w:r w:rsidRPr="0048665B">
          <w:rPr>
            <w:rFonts w:ascii="Arial" w:hAnsi="Arial" w:cs="Arial"/>
            <w:szCs w:val="21"/>
            <w:u w:val="single"/>
            <w:shd w:val="clear" w:color="auto" w:fill="FFFFFF"/>
          </w:rPr>
          <w:t>encryption</w:t>
        </w:r>
      </w:hyperlink>
      <w:r w:rsidRPr="0048665B">
        <w:rPr>
          <w:rFonts w:ascii="Arial" w:hAnsi="Arial" w:cs="Arial"/>
          <w:szCs w:val="21"/>
          <w:shd w:val="clear" w:color="auto" w:fill="FFFFFF"/>
        </w:rPr>
        <w:t> techniques. It is a type of </w:t>
      </w:r>
      <w:hyperlink r:id="rId13" w:tooltip="Substitution cipher" w:history="1">
        <w:r w:rsidRPr="0048665B">
          <w:rPr>
            <w:rFonts w:ascii="Arial" w:hAnsi="Arial" w:cs="Arial"/>
            <w:szCs w:val="21"/>
            <w:u w:val="single"/>
            <w:shd w:val="clear" w:color="auto" w:fill="FFFFFF"/>
          </w:rPr>
          <w:t>substitution cipher</w:t>
        </w:r>
      </w:hyperlink>
      <w:r w:rsidRPr="0048665B">
        <w:rPr>
          <w:rFonts w:ascii="Arial" w:hAnsi="Arial" w:cs="Arial"/>
          <w:szCs w:val="21"/>
          <w:shd w:val="clear" w:color="auto" w:fill="FFFFFF"/>
        </w:rPr>
        <w:t> in which each letter in the </w:t>
      </w:r>
      <w:hyperlink r:id="rId14" w:tooltip="Plaintext" w:history="1">
        <w:r w:rsidRPr="0048665B">
          <w:rPr>
            <w:rFonts w:ascii="Arial" w:hAnsi="Arial" w:cs="Arial"/>
            <w:szCs w:val="21"/>
            <w:u w:val="single"/>
            <w:shd w:val="clear" w:color="auto" w:fill="FFFFFF"/>
          </w:rPr>
          <w:t>plaintext</w:t>
        </w:r>
      </w:hyperlink>
      <w:r w:rsidRPr="0048665B">
        <w:rPr>
          <w:rFonts w:ascii="Arial" w:hAnsi="Arial" w:cs="Arial"/>
          <w:szCs w:val="21"/>
          <w:shd w:val="clear" w:color="auto" w:fill="FFFFFF"/>
        </w:rPr>
        <w:t> is replaced by a letter some fixed number of positions down the </w:t>
      </w:r>
      <w:hyperlink r:id="rId15" w:tooltip="Alphabet" w:history="1">
        <w:r w:rsidRPr="0048665B">
          <w:rPr>
            <w:rFonts w:ascii="Arial" w:hAnsi="Arial" w:cs="Arial"/>
            <w:szCs w:val="21"/>
            <w:u w:val="single"/>
            <w:shd w:val="clear" w:color="auto" w:fill="FFFFFF"/>
          </w:rPr>
          <w:t>alphabet</w:t>
        </w:r>
      </w:hyperlink>
      <w:r w:rsidRPr="0048665B">
        <w:rPr>
          <w:rFonts w:ascii="Arial" w:hAnsi="Arial" w:cs="Arial"/>
          <w:szCs w:val="21"/>
          <w:shd w:val="clear" w:color="auto" w:fill="FFFFFF"/>
        </w:rPr>
        <w:t>. For example, with a left shift of 3, </w:t>
      </w:r>
      <w:r w:rsidRPr="0048665B">
        <w:rPr>
          <w:rFonts w:ascii="Courier New" w:hAnsi="Courier New" w:cs="Courier New"/>
          <w:szCs w:val="21"/>
          <w:shd w:val="clear" w:color="auto" w:fill="FFFFFF"/>
        </w:rPr>
        <w:t>D</w:t>
      </w:r>
      <w:r w:rsidRPr="0048665B">
        <w:rPr>
          <w:rFonts w:ascii="Arial" w:hAnsi="Arial" w:cs="Arial"/>
          <w:szCs w:val="21"/>
          <w:shd w:val="clear" w:color="auto" w:fill="FFFFFF"/>
        </w:rPr>
        <w:t> would be replaced by </w:t>
      </w:r>
      <w:r w:rsidRPr="0048665B">
        <w:rPr>
          <w:rFonts w:ascii="Courier New" w:hAnsi="Courier New" w:cs="Courier New"/>
          <w:szCs w:val="21"/>
          <w:shd w:val="clear" w:color="auto" w:fill="FFFFFF"/>
        </w:rPr>
        <w:t>A</w:t>
      </w:r>
      <w:r w:rsidRPr="0048665B">
        <w:rPr>
          <w:rFonts w:ascii="Arial" w:hAnsi="Arial" w:cs="Arial"/>
          <w:szCs w:val="21"/>
          <w:shd w:val="clear" w:color="auto" w:fill="FFFFFF"/>
        </w:rPr>
        <w:t>, </w:t>
      </w:r>
      <w:r w:rsidRPr="0048665B">
        <w:rPr>
          <w:rFonts w:ascii="Courier New" w:hAnsi="Courier New" w:cs="Courier New"/>
          <w:szCs w:val="21"/>
          <w:shd w:val="clear" w:color="auto" w:fill="FFFFFF"/>
        </w:rPr>
        <w:t>E</w:t>
      </w:r>
      <w:r w:rsidRPr="0048665B">
        <w:rPr>
          <w:rFonts w:ascii="Arial" w:hAnsi="Arial" w:cs="Arial"/>
          <w:szCs w:val="21"/>
          <w:shd w:val="clear" w:color="auto" w:fill="FFFFFF"/>
        </w:rPr>
        <w:t> would become </w:t>
      </w:r>
      <w:r w:rsidRPr="0048665B">
        <w:rPr>
          <w:rFonts w:ascii="Courier New" w:hAnsi="Courier New" w:cs="Courier New"/>
          <w:szCs w:val="21"/>
          <w:shd w:val="clear" w:color="auto" w:fill="FFFFFF"/>
        </w:rPr>
        <w:t>B</w:t>
      </w:r>
      <w:r w:rsidRPr="0048665B">
        <w:rPr>
          <w:rFonts w:ascii="Arial" w:hAnsi="Arial" w:cs="Arial"/>
          <w:szCs w:val="21"/>
          <w:shd w:val="clear" w:color="auto" w:fill="FFFFFF"/>
        </w:rPr>
        <w:t>, and so on. The method is named after </w:t>
      </w:r>
      <w:hyperlink r:id="rId16" w:tooltip="Julius Caesar" w:history="1">
        <w:r w:rsidRPr="0048665B">
          <w:rPr>
            <w:rFonts w:ascii="Arial" w:hAnsi="Arial" w:cs="Arial"/>
            <w:szCs w:val="21"/>
            <w:u w:val="single"/>
            <w:shd w:val="clear" w:color="auto" w:fill="FFFFFF"/>
          </w:rPr>
          <w:t>Julius Caesar</w:t>
        </w:r>
      </w:hyperlink>
      <w:r w:rsidRPr="0048665B">
        <w:rPr>
          <w:rFonts w:ascii="Arial" w:hAnsi="Arial" w:cs="Arial"/>
          <w:szCs w:val="21"/>
          <w:shd w:val="clear" w:color="auto" w:fill="FFFFFF"/>
        </w:rPr>
        <w:t>, who used it in his private correspondence.</w:t>
      </w:r>
      <w:r w:rsidR="006237F3">
        <w:rPr>
          <w:rFonts w:ascii="Arial" w:hAnsi="Arial" w:cs="Arial"/>
          <w:szCs w:val="21"/>
          <w:shd w:val="clear" w:color="auto" w:fill="FFFFFF"/>
        </w:rPr>
        <w:tab/>
      </w:r>
      <w:r w:rsidR="006237F3">
        <w:rPr>
          <w:rFonts w:ascii="Arial" w:hAnsi="Arial" w:cs="Arial"/>
          <w:szCs w:val="21"/>
          <w:shd w:val="clear" w:color="auto" w:fill="FFFFFF"/>
        </w:rPr>
        <w:tab/>
      </w:r>
      <w:r w:rsidR="006237F3">
        <w:rPr>
          <w:rFonts w:ascii="Arial" w:hAnsi="Arial" w:cs="Arial"/>
          <w:szCs w:val="21"/>
          <w:shd w:val="clear" w:color="auto" w:fill="FFFFFF"/>
        </w:rPr>
        <w:tab/>
      </w:r>
      <w:r w:rsidR="006237F3">
        <w:rPr>
          <w:rFonts w:ascii="Arial" w:hAnsi="Arial" w:cs="Arial"/>
          <w:szCs w:val="21"/>
          <w:shd w:val="clear" w:color="auto" w:fill="FFFFFF"/>
        </w:rPr>
        <w:tab/>
      </w:r>
      <w:r w:rsidR="006237F3">
        <w:rPr>
          <w:rFonts w:ascii="Arial" w:hAnsi="Arial" w:cs="Arial"/>
          <w:szCs w:val="21"/>
          <w:shd w:val="clear" w:color="auto" w:fill="FFFFFF"/>
        </w:rPr>
        <w:tab/>
      </w:r>
      <w:r w:rsidR="006237F3">
        <w:rPr>
          <w:rFonts w:ascii="Arial" w:hAnsi="Arial" w:cs="Arial"/>
          <w:szCs w:val="21"/>
          <w:shd w:val="clear" w:color="auto" w:fill="FFFFFF"/>
        </w:rPr>
        <w:tab/>
      </w:r>
      <w:r w:rsidR="006237F3">
        <w:rPr>
          <w:rFonts w:ascii="Arial" w:hAnsi="Arial" w:cs="Arial"/>
          <w:szCs w:val="21"/>
          <w:shd w:val="clear" w:color="auto" w:fill="FFFFFF"/>
        </w:rPr>
        <w:tab/>
        <w:t xml:space="preserve">       </w:t>
      </w:r>
      <w:r w:rsidR="006237F3" w:rsidRPr="00F97AB3">
        <w:rPr>
          <w:rFonts w:ascii="Arial" w:hAnsi="Arial" w:cs="Arial"/>
          <w:color w:val="222222"/>
          <w:sz w:val="18"/>
          <w:szCs w:val="17"/>
          <w:shd w:val="clear" w:color="auto" w:fill="FFFFFF"/>
          <w:vertAlign w:val="superscript"/>
        </w:rPr>
        <w:t>Source: wikipedia.org/wiki/Caesar_cipher</w:t>
      </w:r>
    </w:p>
    <w:tbl>
      <w:tblPr>
        <w:tblStyle w:val="TableGrid"/>
        <w:tblW w:w="0" w:type="auto"/>
        <w:tblInd w:w="2273" w:type="dxa"/>
        <w:tblLook w:val="04A0" w:firstRow="1" w:lastRow="0" w:firstColumn="1" w:lastColumn="0" w:noHBand="0" w:noVBand="1"/>
      </w:tblPr>
      <w:tblGrid>
        <w:gridCol w:w="9840"/>
      </w:tblGrid>
      <w:tr w:rsidR="00F97AB3" w14:paraId="23BA9A00" w14:textId="77777777" w:rsidTr="0048665B">
        <w:tc>
          <w:tcPr>
            <w:tcW w:w="9840" w:type="dxa"/>
          </w:tcPr>
          <w:p w14:paraId="10264BE3" w14:textId="1A5AB5F1" w:rsidR="00F97AB3" w:rsidRPr="006237F3" w:rsidRDefault="00F97AB3" w:rsidP="006237F3">
            <w:pPr>
              <w:tabs>
                <w:tab w:val="center" w:pos="4567"/>
                <w:tab w:val="left" w:pos="6276"/>
              </w:tabs>
              <w:jc w:val="center"/>
              <w:rPr>
                <w:rFonts w:ascii="Arial" w:hAnsi="Arial" w:cs="Arial"/>
                <w:b/>
                <w:color w:val="222222"/>
                <w:szCs w:val="21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Cs w:val="21"/>
                <w:u w:val="single"/>
                <w:shd w:val="clear" w:color="auto" w:fill="FFFFFF"/>
              </w:rPr>
              <w:t>EXAMPLE</w:t>
            </w:r>
          </w:p>
          <w:p w14:paraId="360C9DA9" w14:textId="04501A89" w:rsidR="00F97AB3" w:rsidRDefault="00F97AB3" w:rsidP="00F97AB3">
            <w:pPr>
              <w:tabs>
                <w:tab w:val="center" w:pos="4567"/>
                <w:tab w:val="left" w:pos="6276"/>
              </w:tabs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ab/>
            </w:r>
            <w:r w:rsidRPr="00F97AB3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Shift Key: </w:t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Right-Shift </w:t>
            </w:r>
            <w:r w:rsidRPr="00F97AB3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ab/>
            </w:r>
          </w:p>
          <w:p w14:paraId="1D21722C" w14:textId="1D092EAB" w:rsidR="00F97AB3" w:rsidRPr="00F97AB3" w:rsidRDefault="00F97AB3" w:rsidP="00F97AB3">
            <w:pPr>
              <w:tabs>
                <w:tab w:val="center" w:pos="4567"/>
                <w:tab w:val="left" w:pos="6276"/>
              </w:tabs>
              <w:jc w:val="center"/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Replace the current letter with one 3 letters to the right</w:t>
            </w:r>
            <w: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br/>
            </w:r>
          </w:p>
          <w:tbl>
            <w:tblPr>
              <w:tblStyle w:val="TableGrid"/>
              <w:tblpPr w:leftFromText="180" w:rightFromText="180" w:vertAnchor="text" w:horzAnchor="margin" w:tblpY="-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4"/>
              <w:gridCol w:w="351"/>
              <w:gridCol w:w="344"/>
              <w:gridCol w:w="368"/>
              <w:gridCol w:w="366"/>
              <w:gridCol w:w="327"/>
              <w:gridCol w:w="369"/>
              <w:gridCol w:w="368"/>
              <w:gridCol w:w="317"/>
              <w:gridCol w:w="422"/>
              <w:gridCol w:w="371"/>
              <w:gridCol w:w="375"/>
              <w:gridCol w:w="426"/>
              <w:gridCol w:w="378"/>
              <w:gridCol w:w="379"/>
              <w:gridCol w:w="344"/>
              <w:gridCol w:w="381"/>
              <w:gridCol w:w="370"/>
              <w:gridCol w:w="353"/>
              <w:gridCol w:w="430"/>
              <w:gridCol w:w="373"/>
              <w:gridCol w:w="358"/>
              <w:gridCol w:w="434"/>
              <w:gridCol w:w="355"/>
              <w:gridCol w:w="347"/>
              <w:gridCol w:w="344"/>
            </w:tblGrid>
            <w:tr w:rsidR="00F97AB3" w:rsidRPr="00F97AB3" w14:paraId="09DF26C2" w14:textId="77777777" w:rsidTr="0048665B">
              <w:tc>
                <w:tcPr>
                  <w:tcW w:w="347" w:type="dxa"/>
                </w:tcPr>
                <w:p w14:paraId="2725D47B" w14:textId="77777777" w:rsidR="00F97AB3" w:rsidRPr="00F97AB3" w:rsidRDefault="00F97AB3" w:rsidP="00F97AB3">
                  <w:pPr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A</w:t>
                  </w:r>
                </w:p>
              </w:tc>
              <w:tc>
                <w:tcPr>
                  <w:tcW w:w="334" w:type="dxa"/>
                </w:tcPr>
                <w:p w14:paraId="71554BFF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B</w:t>
                  </w:r>
                </w:p>
              </w:tc>
              <w:tc>
                <w:tcPr>
                  <w:tcW w:w="328" w:type="dxa"/>
                </w:tcPr>
                <w:p w14:paraId="70516341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C</w:t>
                  </w:r>
                </w:p>
              </w:tc>
              <w:tc>
                <w:tcPr>
                  <w:tcW w:w="349" w:type="dxa"/>
                </w:tcPr>
                <w:p w14:paraId="7D59AAEC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D</w:t>
                  </w:r>
                </w:p>
              </w:tc>
              <w:tc>
                <w:tcPr>
                  <w:tcW w:w="348" w:type="dxa"/>
                </w:tcPr>
                <w:p w14:paraId="73FF18BE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E</w:t>
                  </w:r>
                </w:p>
              </w:tc>
              <w:tc>
                <w:tcPr>
                  <w:tcW w:w="313" w:type="dxa"/>
                </w:tcPr>
                <w:p w14:paraId="1C65185A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F</w:t>
                  </w:r>
                </w:p>
              </w:tc>
              <w:tc>
                <w:tcPr>
                  <w:tcW w:w="350" w:type="dxa"/>
                </w:tcPr>
                <w:p w14:paraId="6D63FAC0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G</w:t>
                  </w:r>
                </w:p>
              </w:tc>
              <w:tc>
                <w:tcPr>
                  <w:tcW w:w="349" w:type="dxa"/>
                </w:tcPr>
                <w:p w14:paraId="2F979196" w14:textId="77777777" w:rsidR="00F97AB3" w:rsidRPr="00F97AB3" w:rsidRDefault="00F97AB3" w:rsidP="00F97AB3">
                  <w:pPr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H</w:t>
                  </w:r>
                </w:p>
              </w:tc>
              <w:tc>
                <w:tcPr>
                  <w:tcW w:w="305" w:type="dxa"/>
                </w:tcPr>
                <w:p w14:paraId="64B8E874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I</w:t>
                  </w:r>
                </w:p>
              </w:tc>
              <w:tc>
                <w:tcPr>
                  <w:tcW w:w="397" w:type="dxa"/>
                </w:tcPr>
                <w:p w14:paraId="24BA967D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J</w:t>
                  </w:r>
                </w:p>
              </w:tc>
              <w:tc>
                <w:tcPr>
                  <w:tcW w:w="352" w:type="dxa"/>
                </w:tcPr>
                <w:p w14:paraId="252C05EA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K</w:t>
                  </w:r>
                </w:p>
              </w:tc>
              <w:tc>
                <w:tcPr>
                  <w:tcW w:w="356" w:type="dxa"/>
                </w:tcPr>
                <w:p w14:paraId="24EBA6F2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L</w:t>
                  </w:r>
                </w:p>
              </w:tc>
              <w:tc>
                <w:tcPr>
                  <w:tcW w:w="400" w:type="dxa"/>
                </w:tcPr>
                <w:p w14:paraId="7F704995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M</w:t>
                  </w:r>
                </w:p>
              </w:tc>
              <w:tc>
                <w:tcPr>
                  <w:tcW w:w="358" w:type="dxa"/>
                </w:tcPr>
                <w:p w14:paraId="11C3D7C3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N</w:t>
                  </w:r>
                </w:p>
              </w:tc>
              <w:tc>
                <w:tcPr>
                  <w:tcW w:w="359" w:type="dxa"/>
                </w:tcPr>
                <w:p w14:paraId="2139066B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O</w:t>
                  </w:r>
                </w:p>
              </w:tc>
              <w:tc>
                <w:tcPr>
                  <w:tcW w:w="328" w:type="dxa"/>
                </w:tcPr>
                <w:p w14:paraId="23B801A7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P</w:t>
                  </w:r>
                </w:p>
              </w:tc>
              <w:tc>
                <w:tcPr>
                  <w:tcW w:w="361" w:type="dxa"/>
                </w:tcPr>
                <w:p w14:paraId="652421C8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Q</w:t>
                  </w:r>
                </w:p>
              </w:tc>
              <w:tc>
                <w:tcPr>
                  <w:tcW w:w="351" w:type="dxa"/>
                </w:tcPr>
                <w:p w14:paraId="3630E5C0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R</w:t>
                  </w:r>
                </w:p>
              </w:tc>
              <w:tc>
                <w:tcPr>
                  <w:tcW w:w="336" w:type="dxa"/>
                </w:tcPr>
                <w:p w14:paraId="0CEAC667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S</w:t>
                  </w:r>
                </w:p>
              </w:tc>
              <w:tc>
                <w:tcPr>
                  <w:tcW w:w="404" w:type="dxa"/>
                </w:tcPr>
                <w:p w14:paraId="25CA141E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T</w:t>
                  </w:r>
                </w:p>
              </w:tc>
              <w:tc>
                <w:tcPr>
                  <w:tcW w:w="354" w:type="dxa"/>
                </w:tcPr>
                <w:p w14:paraId="54728D4D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U</w:t>
                  </w:r>
                </w:p>
              </w:tc>
              <w:tc>
                <w:tcPr>
                  <w:tcW w:w="341" w:type="dxa"/>
                </w:tcPr>
                <w:p w14:paraId="49A3AAF9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V</w:t>
                  </w:r>
                </w:p>
              </w:tc>
              <w:tc>
                <w:tcPr>
                  <w:tcW w:w="407" w:type="dxa"/>
                </w:tcPr>
                <w:p w14:paraId="26E2F0CB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W</w:t>
                  </w:r>
                </w:p>
              </w:tc>
              <w:tc>
                <w:tcPr>
                  <w:tcW w:w="338" w:type="dxa"/>
                </w:tcPr>
                <w:p w14:paraId="6B3C6985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X</w:t>
                  </w:r>
                </w:p>
              </w:tc>
              <w:tc>
                <w:tcPr>
                  <w:tcW w:w="331" w:type="dxa"/>
                </w:tcPr>
                <w:p w14:paraId="07A901FD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Y</w:t>
                  </w:r>
                </w:p>
              </w:tc>
              <w:tc>
                <w:tcPr>
                  <w:tcW w:w="328" w:type="dxa"/>
                </w:tcPr>
                <w:p w14:paraId="79BE0552" w14:textId="77777777" w:rsidR="00F97AB3" w:rsidRPr="00F97AB3" w:rsidRDefault="00F97AB3" w:rsidP="00F97AB3">
                  <w:pPr>
                    <w:jc w:val="center"/>
                    <w:rPr>
                      <w:b/>
                      <w:sz w:val="24"/>
                    </w:rPr>
                  </w:pPr>
                  <w:r w:rsidRPr="00F97AB3">
                    <w:rPr>
                      <w:b/>
                      <w:sz w:val="24"/>
                    </w:rPr>
                    <w:t>Z</w:t>
                  </w:r>
                </w:p>
              </w:tc>
            </w:tr>
            <w:tr w:rsidR="00F97AB3" w:rsidRPr="00F97AB3" w14:paraId="31915BF7" w14:textId="77777777" w:rsidTr="0048665B">
              <w:tc>
                <w:tcPr>
                  <w:tcW w:w="347" w:type="dxa"/>
                </w:tcPr>
                <w:p w14:paraId="50DE9FA4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D</w:t>
                  </w:r>
                </w:p>
              </w:tc>
              <w:tc>
                <w:tcPr>
                  <w:tcW w:w="334" w:type="dxa"/>
                </w:tcPr>
                <w:p w14:paraId="079F3524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E</w:t>
                  </w:r>
                </w:p>
              </w:tc>
              <w:tc>
                <w:tcPr>
                  <w:tcW w:w="328" w:type="dxa"/>
                </w:tcPr>
                <w:p w14:paraId="01C66266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F</w:t>
                  </w:r>
                </w:p>
              </w:tc>
              <w:tc>
                <w:tcPr>
                  <w:tcW w:w="349" w:type="dxa"/>
                </w:tcPr>
                <w:p w14:paraId="32B99F00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G</w:t>
                  </w:r>
                </w:p>
              </w:tc>
              <w:tc>
                <w:tcPr>
                  <w:tcW w:w="348" w:type="dxa"/>
                </w:tcPr>
                <w:p w14:paraId="16158278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H</w:t>
                  </w:r>
                </w:p>
              </w:tc>
              <w:tc>
                <w:tcPr>
                  <w:tcW w:w="313" w:type="dxa"/>
                </w:tcPr>
                <w:p w14:paraId="523AFA4D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I</w:t>
                  </w:r>
                </w:p>
              </w:tc>
              <w:tc>
                <w:tcPr>
                  <w:tcW w:w="350" w:type="dxa"/>
                </w:tcPr>
                <w:p w14:paraId="3BA14B77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J</w:t>
                  </w:r>
                </w:p>
              </w:tc>
              <w:tc>
                <w:tcPr>
                  <w:tcW w:w="349" w:type="dxa"/>
                </w:tcPr>
                <w:p w14:paraId="35D8F8DC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K</w:t>
                  </w:r>
                </w:p>
              </w:tc>
              <w:tc>
                <w:tcPr>
                  <w:tcW w:w="305" w:type="dxa"/>
                </w:tcPr>
                <w:p w14:paraId="5FCFE796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L</w:t>
                  </w:r>
                </w:p>
              </w:tc>
              <w:tc>
                <w:tcPr>
                  <w:tcW w:w="397" w:type="dxa"/>
                </w:tcPr>
                <w:p w14:paraId="45F45343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M</w:t>
                  </w:r>
                </w:p>
              </w:tc>
              <w:tc>
                <w:tcPr>
                  <w:tcW w:w="352" w:type="dxa"/>
                </w:tcPr>
                <w:p w14:paraId="492B0F26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N</w:t>
                  </w:r>
                </w:p>
              </w:tc>
              <w:tc>
                <w:tcPr>
                  <w:tcW w:w="356" w:type="dxa"/>
                </w:tcPr>
                <w:p w14:paraId="13F10E88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O</w:t>
                  </w:r>
                </w:p>
              </w:tc>
              <w:tc>
                <w:tcPr>
                  <w:tcW w:w="400" w:type="dxa"/>
                </w:tcPr>
                <w:p w14:paraId="21C73633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P</w:t>
                  </w:r>
                </w:p>
              </w:tc>
              <w:tc>
                <w:tcPr>
                  <w:tcW w:w="358" w:type="dxa"/>
                </w:tcPr>
                <w:p w14:paraId="7276FE3E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Q</w:t>
                  </w:r>
                </w:p>
              </w:tc>
              <w:tc>
                <w:tcPr>
                  <w:tcW w:w="359" w:type="dxa"/>
                </w:tcPr>
                <w:p w14:paraId="5A0487CF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R</w:t>
                  </w:r>
                </w:p>
              </w:tc>
              <w:tc>
                <w:tcPr>
                  <w:tcW w:w="328" w:type="dxa"/>
                </w:tcPr>
                <w:p w14:paraId="7ADAF0A1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S</w:t>
                  </w:r>
                </w:p>
              </w:tc>
              <w:tc>
                <w:tcPr>
                  <w:tcW w:w="361" w:type="dxa"/>
                </w:tcPr>
                <w:p w14:paraId="3C4E47ED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T</w:t>
                  </w:r>
                </w:p>
              </w:tc>
              <w:tc>
                <w:tcPr>
                  <w:tcW w:w="351" w:type="dxa"/>
                </w:tcPr>
                <w:p w14:paraId="222A1741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U</w:t>
                  </w:r>
                </w:p>
              </w:tc>
              <w:tc>
                <w:tcPr>
                  <w:tcW w:w="336" w:type="dxa"/>
                </w:tcPr>
                <w:p w14:paraId="43CAEF61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V</w:t>
                  </w:r>
                </w:p>
              </w:tc>
              <w:tc>
                <w:tcPr>
                  <w:tcW w:w="404" w:type="dxa"/>
                </w:tcPr>
                <w:p w14:paraId="5B4E431D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W</w:t>
                  </w:r>
                </w:p>
              </w:tc>
              <w:tc>
                <w:tcPr>
                  <w:tcW w:w="354" w:type="dxa"/>
                </w:tcPr>
                <w:p w14:paraId="6471986F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X</w:t>
                  </w:r>
                </w:p>
              </w:tc>
              <w:tc>
                <w:tcPr>
                  <w:tcW w:w="341" w:type="dxa"/>
                </w:tcPr>
                <w:p w14:paraId="74F1BF8D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Y</w:t>
                  </w:r>
                </w:p>
              </w:tc>
              <w:tc>
                <w:tcPr>
                  <w:tcW w:w="407" w:type="dxa"/>
                </w:tcPr>
                <w:p w14:paraId="794E6D45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Z</w:t>
                  </w:r>
                </w:p>
              </w:tc>
              <w:tc>
                <w:tcPr>
                  <w:tcW w:w="338" w:type="dxa"/>
                </w:tcPr>
                <w:p w14:paraId="50C2E361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A</w:t>
                  </w:r>
                </w:p>
              </w:tc>
              <w:tc>
                <w:tcPr>
                  <w:tcW w:w="331" w:type="dxa"/>
                </w:tcPr>
                <w:p w14:paraId="5F99EF0E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B</w:t>
                  </w:r>
                </w:p>
              </w:tc>
              <w:tc>
                <w:tcPr>
                  <w:tcW w:w="328" w:type="dxa"/>
                </w:tcPr>
                <w:p w14:paraId="2F74DEBA" w14:textId="77777777" w:rsidR="00F97AB3" w:rsidRPr="00F97AB3" w:rsidRDefault="00F97AB3" w:rsidP="00F97AB3">
                  <w:pPr>
                    <w:jc w:val="center"/>
                    <w:rPr>
                      <w:sz w:val="24"/>
                    </w:rPr>
                  </w:pPr>
                  <w:r w:rsidRPr="00F97AB3">
                    <w:rPr>
                      <w:sz w:val="24"/>
                    </w:rPr>
                    <w:t>C</w:t>
                  </w:r>
                </w:p>
              </w:tc>
            </w:tr>
          </w:tbl>
          <w:p w14:paraId="3DF96593" w14:textId="77777777" w:rsidR="00F97AB3" w:rsidRDefault="00F97AB3" w:rsidP="00F97AB3">
            <w:pPr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</w:pPr>
          </w:p>
        </w:tc>
      </w:tr>
    </w:tbl>
    <w:p w14:paraId="0EFC0E81" w14:textId="7A508F40" w:rsidR="00F97AB3" w:rsidRDefault="00F97AB3" w:rsidP="00F97AB3">
      <w:pPr>
        <w:pStyle w:val="Heading1"/>
      </w:pPr>
      <w:r>
        <w:t>ENCRYPTION EXERCISE:</w:t>
      </w:r>
    </w:p>
    <w:p w14:paraId="35A8861B" w14:textId="0E0B7D3C" w:rsidR="00F97AB3" w:rsidRDefault="003402CA" w:rsidP="0048665B">
      <w:pPr>
        <w:pStyle w:val="NoSpacing"/>
        <w:jc w:val="center"/>
      </w:pPr>
      <w:r>
        <w:t xml:space="preserve">To Encrypt, </w:t>
      </w:r>
      <w:r w:rsidR="0097660B">
        <w:t>Right</w:t>
      </w:r>
      <w:r w:rsidR="00F97AB3">
        <w:t xml:space="preserve"> Shift </w:t>
      </w:r>
      <w:r w:rsidR="0048665B">
        <w:t>3</w:t>
      </w:r>
      <w:r w:rsidR="00F97AB3">
        <w:t>:</w:t>
      </w:r>
    </w:p>
    <w:p w14:paraId="60E386EF" w14:textId="795D4E41" w:rsidR="0048665B" w:rsidRDefault="0048665B" w:rsidP="0048665B">
      <w:pPr>
        <w:pStyle w:val="NoSpacing"/>
        <w:jc w:val="center"/>
      </w:pPr>
    </w:p>
    <w:tbl>
      <w:tblPr>
        <w:tblStyle w:val="PlainTable1"/>
        <w:tblpPr w:leftFromText="180" w:rightFromText="180" w:vertAnchor="text" w:horzAnchor="margin" w:tblpXSpec="center" w:tblpY="-117"/>
        <w:tblW w:w="5000" w:type="pct"/>
        <w:tblLook w:val="04A0" w:firstRow="1" w:lastRow="0" w:firstColumn="1" w:lastColumn="0" w:noHBand="0" w:noVBand="1"/>
      </w:tblPr>
      <w:tblGrid>
        <w:gridCol w:w="320"/>
        <w:gridCol w:w="254"/>
        <w:gridCol w:w="391"/>
        <w:gridCol w:w="412"/>
        <w:gridCol w:w="426"/>
        <w:gridCol w:w="426"/>
        <w:gridCol w:w="432"/>
        <w:gridCol w:w="380"/>
        <w:gridCol w:w="253"/>
        <w:gridCol w:w="492"/>
        <w:gridCol w:w="412"/>
        <w:gridCol w:w="319"/>
        <w:gridCol w:w="380"/>
        <w:gridCol w:w="253"/>
        <w:gridCol w:w="380"/>
        <w:gridCol w:w="432"/>
        <w:gridCol w:w="253"/>
        <w:gridCol w:w="391"/>
        <w:gridCol w:w="400"/>
        <w:gridCol w:w="432"/>
        <w:gridCol w:w="420"/>
        <w:gridCol w:w="400"/>
        <w:gridCol w:w="412"/>
        <w:gridCol w:w="484"/>
        <w:gridCol w:w="253"/>
        <w:gridCol w:w="492"/>
        <w:gridCol w:w="319"/>
        <w:gridCol w:w="380"/>
        <w:gridCol w:w="417"/>
        <w:gridCol w:w="253"/>
        <w:gridCol w:w="484"/>
        <w:gridCol w:w="319"/>
        <w:gridCol w:w="391"/>
        <w:gridCol w:w="400"/>
        <w:gridCol w:w="432"/>
        <w:gridCol w:w="400"/>
        <w:gridCol w:w="319"/>
        <w:gridCol w:w="377"/>
      </w:tblGrid>
      <w:tr w:rsidR="0048665B" w:rsidRPr="00F97AB3" w14:paraId="0E6C3DF3" w14:textId="1D0F7EA2" w:rsidTr="0062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" w:type="pct"/>
          </w:tcPr>
          <w:p w14:paraId="13BC5AFD" w14:textId="631A03DE" w:rsidR="0048665B" w:rsidRPr="006237F3" w:rsidRDefault="0048665B" w:rsidP="0048665B">
            <w:pPr>
              <w:jc w:val="center"/>
              <w:rPr>
                <w:sz w:val="24"/>
              </w:rPr>
            </w:pPr>
            <w:r w:rsidRPr="006237F3">
              <w:rPr>
                <w:sz w:val="24"/>
              </w:rPr>
              <w:t>I</w:t>
            </w:r>
          </w:p>
        </w:tc>
        <w:tc>
          <w:tcPr>
            <w:tcW w:w="88" w:type="pct"/>
          </w:tcPr>
          <w:p w14:paraId="3BFB5F6C" w14:textId="4B5349D9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" w:type="pct"/>
          </w:tcPr>
          <w:p w14:paraId="35887EF6" w14:textId="598EC74B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C</w:t>
            </w:r>
          </w:p>
        </w:tc>
        <w:tc>
          <w:tcPr>
            <w:tcW w:w="143" w:type="pct"/>
          </w:tcPr>
          <w:p w14:paraId="507B7D35" w14:textId="55807C3C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A</w:t>
            </w:r>
          </w:p>
        </w:tc>
        <w:tc>
          <w:tcPr>
            <w:tcW w:w="148" w:type="pct"/>
          </w:tcPr>
          <w:p w14:paraId="2C7F2BED" w14:textId="3D2AEA88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N</w:t>
            </w:r>
          </w:p>
        </w:tc>
        <w:tc>
          <w:tcPr>
            <w:tcW w:w="148" w:type="pct"/>
          </w:tcPr>
          <w:p w14:paraId="25C4FC7D" w14:textId="327429FD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N</w:t>
            </w:r>
          </w:p>
        </w:tc>
        <w:tc>
          <w:tcPr>
            <w:tcW w:w="150" w:type="pct"/>
          </w:tcPr>
          <w:p w14:paraId="111715A3" w14:textId="2D7BACCC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132" w:type="pct"/>
          </w:tcPr>
          <w:p w14:paraId="3DA5D9F8" w14:textId="7CA0D86F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T</w:t>
            </w:r>
          </w:p>
        </w:tc>
        <w:tc>
          <w:tcPr>
            <w:tcW w:w="88" w:type="pct"/>
          </w:tcPr>
          <w:p w14:paraId="1EA7CB13" w14:textId="7F50BCD2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" w:type="pct"/>
          </w:tcPr>
          <w:p w14:paraId="2626526C" w14:textId="419C21B8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  <w:tc>
          <w:tcPr>
            <w:tcW w:w="143" w:type="pct"/>
          </w:tcPr>
          <w:p w14:paraId="2734CDC1" w14:textId="1DC67260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A</w:t>
            </w:r>
          </w:p>
        </w:tc>
        <w:tc>
          <w:tcPr>
            <w:tcW w:w="111" w:type="pct"/>
          </w:tcPr>
          <w:p w14:paraId="2FC63AC2" w14:textId="611EA13E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I</w:t>
            </w:r>
          </w:p>
        </w:tc>
        <w:tc>
          <w:tcPr>
            <w:tcW w:w="132" w:type="pct"/>
          </w:tcPr>
          <w:p w14:paraId="62C8EF8E" w14:textId="6F1CB597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T</w:t>
            </w:r>
          </w:p>
        </w:tc>
        <w:tc>
          <w:tcPr>
            <w:tcW w:w="88" w:type="pct"/>
          </w:tcPr>
          <w:p w14:paraId="519AF493" w14:textId="3A179660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2" w:type="pct"/>
          </w:tcPr>
          <w:p w14:paraId="40A58B03" w14:textId="35F0A12A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T</w:t>
            </w:r>
          </w:p>
        </w:tc>
        <w:tc>
          <w:tcPr>
            <w:tcW w:w="150" w:type="pct"/>
          </w:tcPr>
          <w:p w14:paraId="29D2C33D" w14:textId="6B639C40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88" w:type="pct"/>
          </w:tcPr>
          <w:p w14:paraId="1598CA23" w14:textId="4B5BCB7E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" w:type="pct"/>
          </w:tcPr>
          <w:p w14:paraId="218F656D" w14:textId="0FA7454C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P</w:t>
            </w:r>
          </w:p>
        </w:tc>
        <w:tc>
          <w:tcPr>
            <w:tcW w:w="139" w:type="pct"/>
          </w:tcPr>
          <w:p w14:paraId="1532CFBB" w14:textId="1F1A1E1F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R</w:t>
            </w:r>
          </w:p>
        </w:tc>
        <w:tc>
          <w:tcPr>
            <w:tcW w:w="150" w:type="pct"/>
          </w:tcPr>
          <w:p w14:paraId="5957F733" w14:textId="480256DD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146" w:type="pct"/>
          </w:tcPr>
          <w:p w14:paraId="1EB33732" w14:textId="1CCB40B1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G</w:t>
            </w:r>
          </w:p>
        </w:tc>
        <w:tc>
          <w:tcPr>
            <w:tcW w:w="139" w:type="pct"/>
          </w:tcPr>
          <w:p w14:paraId="5C594092" w14:textId="3C7D8910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R</w:t>
            </w:r>
          </w:p>
        </w:tc>
        <w:tc>
          <w:tcPr>
            <w:tcW w:w="143" w:type="pct"/>
          </w:tcPr>
          <w:p w14:paraId="670EFED9" w14:textId="36FFFE95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A</w:t>
            </w:r>
          </w:p>
        </w:tc>
        <w:tc>
          <w:tcPr>
            <w:tcW w:w="168" w:type="pct"/>
          </w:tcPr>
          <w:p w14:paraId="4553B48E" w14:textId="15D676D1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M</w:t>
            </w:r>
          </w:p>
        </w:tc>
        <w:tc>
          <w:tcPr>
            <w:tcW w:w="88" w:type="pct"/>
          </w:tcPr>
          <w:p w14:paraId="374290BD" w14:textId="1134F49D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" w:type="pct"/>
          </w:tcPr>
          <w:p w14:paraId="0FB784BF" w14:textId="1BCD600C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  <w:tc>
          <w:tcPr>
            <w:tcW w:w="111" w:type="pct"/>
          </w:tcPr>
          <w:p w14:paraId="73AD4FD7" w14:textId="6191C78B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I</w:t>
            </w:r>
          </w:p>
        </w:tc>
        <w:tc>
          <w:tcPr>
            <w:tcW w:w="132" w:type="pct"/>
          </w:tcPr>
          <w:p w14:paraId="5ADCDF05" w14:textId="30A10181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T</w:t>
            </w:r>
          </w:p>
        </w:tc>
        <w:tc>
          <w:tcPr>
            <w:tcW w:w="145" w:type="pct"/>
          </w:tcPr>
          <w:p w14:paraId="66649CA7" w14:textId="7D7D7061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H</w:t>
            </w:r>
          </w:p>
        </w:tc>
        <w:tc>
          <w:tcPr>
            <w:tcW w:w="88" w:type="pct"/>
          </w:tcPr>
          <w:p w14:paraId="3CDAAAB4" w14:textId="77777777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" w:type="pct"/>
          </w:tcPr>
          <w:p w14:paraId="2BD394C8" w14:textId="504D2B21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M</w:t>
            </w:r>
          </w:p>
        </w:tc>
        <w:tc>
          <w:tcPr>
            <w:tcW w:w="111" w:type="pct"/>
          </w:tcPr>
          <w:p w14:paraId="6EFF8AE1" w14:textId="3B7C6E6D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I</w:t>
            </w:r>
          </w:p>
        </w:tc>
        <w:tc>
          <w:tcPr>
            <w:tcW w:w="136" w:type="pct"/>
          </w:tcPr>
          <w:p w14:paraId="5C7FCBDA" w14:textId="2FA5127B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C</w:t>
            </w:r>
          </w:p>
        </w:tc>
        <w:tc>
          <w:tcPr>
            <w:tcW w:w="139" w:type="pct"/>
          </w:tcPr>
          <w:p w14:paraId="7679DEBF" w14:textId="0DDBB9C3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R</w:t>
            </w:r>
          </w:p>
        </w:tc>
        <w:tc>
          <w:tcPr>
            <w:tcW w:w="150" w:type="pct"/>
          </w:tcPr>
          <w:p w14:paraId="3C6333AF" w14:textId="41721674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139" w:type="pct"/>
          </w:tcPr>
          <w:p w14:paraId="44C28270" w14:textId="50D424D9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B</w:t>
            </w:r>
          </w:p>
        </w:tc>
        <w:tc>
          <w:tcPr>
            <w:tcW w:w="111" w:type="pct"/>
          </w:tcPr>
          <w:p w14:paraId="7512CF90" w14:textId="75968853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I</w:t>
            </w:r>
          </w:p>
        </w:tc>
        <w:tc>
          <w:tcPr>
            <w:tcW w:w="132" w:type="pct"/>
          </w:tcPr>
          <w:p w14:paraId="6DB1AF16" w14:textId="2AF8BCC8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T</w:t>
            </w:r>
          </w:p>
        </w:tc>
      </w:tr>
      <w:tr w:rsidR="00B41D73" w:rsidRPr="00F97AB3" w14:paraId="7453EF94" w14:textId="5496CEDC" w:rsidTr="00623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" w:type="pct"/>
          </w:tcPr>
          <w:p w14:paraId="69914D58" w14:textId="4C5064ED" w:rsidR="0048665B" w:rsidRPr="00F97AB3" w:rsidRDefault="0048665B" w:rsidP="0048665B">
            <w:pPr>
              <w:jc w:val="center"/>
              <w:rPr>
                <w:sz w:val="24"/>
              </w:rPr>
            </w:pPr>
          </w:p>
        </w:tc>
        <w:tc>
          <w:tcPr>
            <w:tcW w:w="88" w:type="pct"/>
          </w:tcPr>
          <w:p w14:paraId="06512069" w14:textId="57C21946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" w:type="pct"/>
          </w:tcPr>
          <w:p w14:paraId="7154FDC9" w14:textId="5194E280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" w:type="pct"/>
          </w:tcPr>
          <w:p w14:paraId="6498F736" w14:textId="613BE389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8" w:type="pct"/>
          </w:tcPr>
          <w:p w14:paraId="5B50C1BC" w14:textId="7926D164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8" w:type="pct"/>
          </w:tcPr>
          <w:p w14:paraId="44253173" w14:textId="131DCBF9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" w:type="pct"/>
          </w:tcPr>
          <w:p w14:paraId="61E6CEAF" w14:textId="06B97081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2" w:type="pct"/>
          </w:tcPr>
          <w:p w14:paraId="6E93FB78" w14:textId="358D3F12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3E231A03" w14:textId="56708438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" w:type="pct"/>
          </w:tcPr>
          <w:p w14:paraId="63A9C2D3" w14:textId="2BC24226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" w:type="pct"/>
          </w:tcPr>
          <w:p w14:paraId="02A3FB69" w14:textId="3FD6BA9F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1" w:type="pct"/>
          </w:tcPr>
          <w:p w14:paraId="67F0AE0E" w14:textId="08765CE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2" w:type="pct"/>
          </w:tcPr>
          <w:p w14:paraId="175230CC" w14:textId="3D192392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4726C731" w14:textId="22C00F56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2" w:type="pct"/>
          </w:tcPr>
          <w:p w14:paraId="35B48EC6" w14:textId="4DCF3F66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" w:type="pct"/>
          </w:tcPr>
          <w:p w14:paraId="6AD611F3" w14:textId="4CE6D03B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317B972E" w14:textId="62F4301E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" w:type="pct"/>
          </w:tcPr>
          <w:p w14:paraId="6D639BF2" w14:textId="715B9F1E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9" w:type="pct"/>
          </w:tcPr>
          <w:p w14:paraId="216283C2" w14:textId="2C37BD08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" w:type="pct"/>
          </w:tcPr>
          <w:p w14:paraId="5B65723B" w14:textId="029F16BB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5DDC2995" w14:textId="402C6803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9" w:type="pct"/>
          </w:tcPr>
          <w:p w14:paraId="62342566" w14:textId="7C115665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3" w:type="pct"/>
          </w:tcPr>
          <w:p w14:paraId="058BA5F5" w14:textId="14EDA64B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" w:type="pct"/>
          </w:tcPr>
          <w:p w14:paraId="596A4AB2" w14:textId="0F56EDCE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5DC06C53" w14:textId="5037FFA3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" w:type="pct"/>
          </w:tcPr>
          <w:p w14:paraId="3A0887F1" w14:textId="433CB16A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1" w:type="pct"/>
          </w:tcPr>
          <w:p w14:paraId="2E39B486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2" w:type="pct"/>
          </w:tcPr>
          <w:p w14:paraId="76CF4913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5" w:type="pct"/>
          </w:tcPr>
          <w:p w14:paraId="09335A49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121B6A14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" w:type="pct"/>
          </w:tcPr>
          <w:p w14:paraId="40C146A6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1" w:type="pct"/>
          </w:tcPr>
          <w:p w14:paraId="51C02FC9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" w:type="pct"/>
          </w:tcPr>
          <w:p w14:paraId="54F617EC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9" w:type="pct"/>
          </w:tcPr>
          <w:p w14:paraId="388AAF1B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" w:type="pct"/>
          </w:tcPr>
          <w:p w14:paraId="3B6C68D7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9" w:type="pct"/>
          </w:tcPr>
          <w:p w14:paraId="48FEC544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1" w:type="pct"/>
          </w:tcPr>
          <w:p w14:paraId="70E28E47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2" w:type="pct"/>
          </w:tcPr>
          <w:p w14:paraId="3E792C0F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9989DFA" w14:textId="69D01207" w:rsidR="0048665B" w:rsidRDefault="003402CA" w:rsidP="0048665B">
      <w:pPr>
        <w:pStyle w:val="NoSpacing"/>
        <w:jc w:val="center"/>
      </w:pPr>
      <w:r>
        <w:t xml:space="preserve">To Encrypt, </w:t>
      </w:r>
      <w:r w:rsidR="0048665B">
        <w:t>Left Shift 7:</w:t>
      </w:r>
    </w:p>
    <w:p w14:paraId="3F09350F" w14:textId="2F9A5E97" w:rsidR="0048665B" w:rsidRDefault="0048665B" w:rsidP="0048665B">
      <w:pPr>
        <w:pStyle w:val="NoSpacing"/>
        <w:jc w:val="center"/>
      </w:pPr>
    </w:p>
    <w:tbl>
      <w:tblPr>
        <w:tblStyle w:val="PlainTable1"/>
        <w:tblpPr w:leftFromText="180" w:rightFromText="180" w:vertAnchor="text" w:horzAnchor="margin" w:tblpXSpec="center" w:tblpY="-117"/>
        <w:tblW w:w="0" w:type="auto"/>
        <w:tblLook w:val="04A0" w:firstRow="1" w:lastRow="0" w:firstColumn="1" w:lastColumn="0" w:noHBand="0" w:noVBand="1"/>
      </w:tblPr>
      <w:tblGrid>
        <w:gridCol w:w="335"/>
        <w:gridCol w:w="334"/>
        <w:gridCol w:w="344"/>
        <w:gridCol w:w="368"/>
        <w:gridCol w:w="375"/>
        <w:gridCol w:w="379"/>
        <w:gridCol w:w="318"/>
        <w:gridCol w:w="379"/>
        <w:gridCol w:w="369"/>
        <w:gridCol w:w="341"/>
        <w:gridCol w:w="222"/>
        <w:gridCol w:w="280"/>
        <w:gridCol w:w="330"/>
        <w:gridCol w:w="222"/>
        <w:gridCol w:w="327"/>
        <w:gridCol w:w="373"/>
        <w:gridCol w:w="375"/>
      </w:tblGrid>
      <w:tr w:rsidR="0048665B" w14:paraId="35FBA8E2" w14:textId="77777777" w:rsidTr="0062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5574A" w14:textId="010C6AC0" w:rsidR="0048665B" w:rsidRPr="006237F3" w:rsidRDefault="0048665B" w:rsidP="0048665B">
            <w:pPr>
              <w:jc w:val="center"/>
              <w:rPr>
                <w:sz w:val="24"/>
              </w:rPr>
            </w:pPr>
            <w:r w:rsidRPr="006237F3">
              <w:rPr>
                <w:sz w:val="24"/>
              </w:rPr>
              <w:t>T</w:t>
            </w:r>
          </w:p>
        </w:tc>
        <w:tc>
          <w:tcPr>
            <w:tcW w:w="0" w:type="auto"/>
          </w:tcPr>
          <w:p w14:paraId="02329FBB" w14:textId="54680591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E</w:t>
            </w:r>
          </w:p>
        </w:tc>
        <w:tc>
          <w:tcPr>
            <w:tcW w:w="0" w:type="auto"/>
          </w:tcPr>
          <w:p w14:paraId="6B268759" w14:textId="642DBFC9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C</w:t>
            </w:r>
          </w:p>
        </w:tc>
        <w:tc>
          <w:tcPr>
            <w:tcW w:w="0" w:type="auto"/>
          </w:tcPr>
          <w:p w14:paraId="402346F0" w14:textId="4E56213E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H</w:t>
            </w:r>
          </w:p>
        </w:tc>
        <w:tc>
          <w:tcPr>
            <w:tcW w:w="0" w:type="auto"/>
          </w:tcPr>
          <w:p w14:paraId="24653B6F" w14:textId="728BFDAE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N</w:t>
            </w:r>
          </w:p>
        </w:tc>
        <w:tc>
          <w:tcPr>
            <w:tcW w:w="0" w:type="auto"/>
          </w:tcPr>
          <w:p w14:paraId="5AA5C76C" w14:textId="4E0D6BB5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0" w:type="auto"/>
          </w:tcPr>
          <w:p w14:paraId="24E0599F" w14:textId="6EADFF4D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L</w:t>
            </w:r>
          </w:p>
        </w:tc>
        <w:tc>
          <w:tcPr>
            <w:tcW w:w="0" w:type="auto"/>
          </w:tcPr>
          <w:p w14:paraId="4DDAE501" w14:textId="30CD91F6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0" w:type="auto"/>
          </w:tcPr>
          <w:p w14:paraId="619032B3" w14:textId="596568A0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G</w:t>
            </w:r>
          </w:p>
        </w:tc>
        <w:tc>
          <w:tcPr>
            <w:tcW w:w="0" w:type="auto"/>
          </w:tcPr>
          <w:p w14:paraId="73F5E6F9" w14:textId="1830C30A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Y</w:t>
            </w:r>
          </w:p>
        </w:tc>
        <w:tc>
          <w:tcPr>
            <w:tcW w:w="0" w:type="auto"/>
          </w:tcPr>
          <w:p w14:paraId="3BAAD884" w14:textId="21B7149A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244115BF" w14:textId="5668118D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I</w:t>
            </w:r>
          </w:p>
        </w:tc>
        <w:tc>
          <w:tcPr>
            <w:tcW w:w="0" w:type="auto"/>
          </w:tcPr>
          <w:p w14:paraId="6FEC1966" w14:textId="5D4A9B37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S</w:t>
            </w:r>
          </w:p>
        </w:tc>
        <w:tc>
          <w:tcPr>
            <w:tcW w:w="0" w:type="auto"/>
          </w:tcPr>
          <w:p w14:paraId="4F97562A" w14:textId="77777777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7BD169B0" w14:textId="0ED1BA7A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F</w:t>
            </w:r>
          </w:p>
        </w:tc>
        <w:tc>
          <w:tcPr>
            <w:tcW w:w="0" w:type="auto"/>
          </w:tcPr>
          <w:p w14:paraId="2BD07C60" w14:textId="5085BBEF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U</w:t>
            </w:r>
          </w:p>
        </w:tc>
        <w:tc>
          <w:tcPr>
            <w:tcW w:w="0" w:type="auto"/>
          </w:tcPr>
          <w:p w14:paraId="78403707" w14:textId="35878E46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N</w:t>
            </w:r>
          </w:p>
        </w:tc>
      </w:tr>
      <w:tr w:rsidR="0048665B" w:rsidRPr="00F97AB3" w14:paraId="5673F4EF" w14:textId="77777777" w:rsidTr="00623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AB215" w14:textId="77777777" w:rsidR="0048665B" w:rsidRPr="00F97AB3" w:rsidRDefault="0048665B" w:rsidP="0048665B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14:paraId="6DDE8A25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0D66A854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36544DCC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5B395630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41AC496D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0989BA36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03B95468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77E7C264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11196167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15BA75A0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2D3F405C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6E94DCF7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5FEDDDE0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4365B4D0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2FD6729E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50F7F62F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48B9324" w14:textId="39885ABA" w:rsidR="0048665B" w:rsidRDefault="0048665B" w:rsidP="0048665B">
      <w:pPr>
        <w:pStyle w:val="NoSpacing"/>
        <w:jc w:val="center"/>
      </w:pPr>
    </w:p>
    <w:p w14:paraId="50AA1C6A" w14:textId="782E6464" w:rsidR="00F97AB3" w:rsidRDefault="00F97AB3" w:rsidP="00F97AB3">
      <w:pPr>
        <w:pStyle w:val="Heading1"/>
      </w:pPr>
      <w:r>
        <w:t>DECRYPTION EXERCISE:</w:t>
      </w:r>
    </w:p>
    <w:p w14:paraId="21D3A4AC" w14:textId="27495CCC" w:rsidR="00F97AB3" w:rsidRPr="00F97AB3" w:rsidRDefault="003402CA" w:rsidP="0048665B">
      <w:pPr>
        <w:pStyle w:val="NoSpacing"/>
        <w:jc w:val="center"/>
      </w:pPr>
      <w:r>
        <w:t xml:space="preserve">To Decrypt, </w:t>
      </w:r>
      <w:r w:rsidR="00247297">
        <w:t>Left</w:t>
      </w:r>
      <w:r w:rsidR="00F97AB3" w:rsidRPr="00F97AB3">
        <w:t xml:space="preserve"> Shift 3:</w:t>
      </w:r>
    </w:p>
    <w:p w14:paraId="644FC085" w14:textId="4FFF981A" w:rsidR="00F97AB3" w:rsidRDefault="00F97AB3" w:rsidP="0048665B">
      <w:pPr>
        <w:pStyle w:val="NoSpacing"/>
        <w:ind w:firstLine="720"/>
        <w:jc w:val="center"/>
      </w:pPr>
    </w:p>
    <w:tbl>
      <w:tblPr>
        <w:tblStyle w:val="PlainTable1"/>
        <w:tblpPr w:leftFromText="180" w:rightFromText="180" w:vertAnchor="text" w:horzAnchor="margin" w:tblpXSpec="center" w:tblpY="-117"/>
        <w:tblW w:w="4886" w:type="pct"/>
        <w:tblLook w:val="04A0" w:firstRow="1" w:lastRow="0" w:firstColumn="1" w:lastColumn="0" w:noHBand="0" w:noVBand="1"/>
      </w:tblPr>
      <w:tblGrid>
        <w:gridCol w:w="367"/>
        <w:gridCol w:w="412"/>
        <w:gridCol w:w="423"/>
        <w:gridCol w:w="367"/>
        <w:gridCol w:w="395"/>
        <w:gridCol w:w="383"/>
        <w:gridCol w:w="412"/>
        <w:gridCol w:w="248"/>
        <w:gridCol w:w="485"/>
        <w:gridCol w:w="395"/>
        <w:gridCol w:w="248"/>
        <w:gridCol w:w="388"/>
        <w:gridCol w:w="354"/>
        <w:gridCol w:w="315"/>
        <w:gridCol w:w="388"/>
        <w:gridCol w:w="247"/>
        <w:gridCol w:w="484"/>
        <w:gridCol w:w="411"/>
        <w:gridCol w:w="366"/>
        <w:gridCol w:w="388"/>
        <w:gridCol w:w="425"/>
        <w:gridCol w:w="394"/>
        <w:gridCol w:w="422"/>
        <w:gridCol w:w="394"/>
        <w:gridCol w:w="332"/>
        <w:gridCol w:w="391"/>
        <w:gridCol w:w="247"/>
        <w:gridCol w:w="411"/>
        <w:gridCol w:w="411"/>
        <w:gridCol w:w="391"/>
        <w:gridCol w:w="247"/>
        <w:gridCol w:w="411"/>
        <w:gridCol w:w="484"/>
        <w:gridCol w:w="247"/>
        <w:gridCol w:w="411"/>
        <w:gridCol w:w="484"/>
        <w:gridCol w:w="484"/>
      </w:tblGrid>
      <w:tr w:rsidR="003A09BA" w14:paraId="221A3208" w14:textId="77777777" w:rsidTr="003A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" w:type="pct"/>
          </w:tcPr>
          <w:p w14:paraId="57EED75F" w14:textId="7437FF6D" w:rsidR="003A09BA" w:rsidRPr="006237F3" w:rsidRDefault="003A09BA" w:rsidP="0048665B">
            <w:pPr>
              <w:jc w:val="center"/>
              <w:rPr>
                <w:sz w:val="24"/>
              </w:rPr>
            </w:pPr>
            <w:r w:rsidRPr="006237F3">
              <w:rPr>
                <w:sz w:val="24"/>
              </w:rPr>
              <w:t>Z</w:t>
            </w:r>
          </w:p>
        </w:tc>
        <w:tc>
          <w:tcPr>
            <w:tcW w:w="146" w:type="pct"/>
          </w:tcPr>
          <w:p w14:paraId="00C93746" w14:textId="234EE253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H</w:t>
            </w:r>
          </w:p>
        </w:tc>
        <w:tc>
          <w:tcPr>
            <w:tcW w:w="150" w:type="pct"/>
          </w:tcPr>
          <w:p w14:paraId="425A3127" w14:textId="244D4905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130" w:type="pct"/>
          </w:tcPr>
          <w:p w14:paraId="191C6BE7" w14:textId="43F70781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F</w:t>
            </w:r>
          </w:p>
        </w:tc>
        <w:tc>
          <w:tcPr>
            <w:tcW w:w="140" w:type="pct"/>
          </w:tcPr>
          <w:p w14:paraId="72644DD6" w14:textId="76E7ACA9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R</w:t>
            </w:r>
          </w:p>
        </w:tc>
        <w:tc>
          <w:tcPr>
            <w:tcW w:w="136" w:type="pct"/>
          </w:tcPr>
          <w:p w14:paraId="0D0B118B" w14:textId="30D7D691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P</w:t>
            </w:r>
          </w:p>
        </w:tc>
        <w:tc>
          <w:tcPr>
            <w:tcW w:w="146" w:type="pct"/>
          </w:tcPr>
          <w:p w14:paraId="7CACAC47" w14:textId="634F463A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H</w:t>
            </w:r>
          </w:p>
        </w:tc>
        <w:tc>
          <w:tcPr>
            <w:tcW w:w="88" w:type="pct"/>
          </w:tcPr>
          <w:p w14:paraId="075A1522" w14:textId="1E845C01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2" w:type="pct"/>
          </w:tcPr>
          <w:p w14:paraId="25E97E36" w14:textId="7345F8D5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  <w:tc>
          <w:tcPr>
            <w:tcW w:w="140" w:type="pct"/>
          </w:tcPr>
          <w:p w14:paraId="099BB4B0" w14:textId="5E67F472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R</w:t>
            </w:r>
          </w:p>
        </w:tc>
        <w:tc>
          <w:tcPr>
            <w:tcW w:w="88" w:type="pct"/>
          </w:tcPr>
          <w:p w14:paraId="356F79F6" w14:textId="28D7C0FD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" w:type="pct"/>
          </w:tcPr>
          <w:p w14:paraId="10A6AAC9" w14:textId="55199700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K</w:t>
            </w:r>
          </w:p>
        </w:tc>
        <w:tc>
          <w:tcPr>
            <w:tcW w:w="126" w:type="pct"/>
          </w:tcPr>
          <w:p w14:paraId="64F2A162" w14:textId="51C2AFD1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L</w:t>
            </w:r>
          </w:p>
        </w:tc>
        <w:tc>
          <w:tcPr>
            <w:tcW w:w="112" w:type="pct"/>
          </w:tcPr>
          <w:p w14:paraId="4B260790" w14:textId="369ED864" w:rsidR="003A09BA" w:rsidRPr="006237F3" w:rsidRDefault="00B41D73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</w:t>
            </w:r>
            <w:bookmarkStart w:id="0" w:name="_GoBack"/>
            <w:bookmarkEnd w:id="0"/>
          </w:p>
        </w:tc>
        <w:tc>
          <w:tcPr>
            <w:tcW w:w="138" w:type="pct"/>
          </w:tcPr>
          <w:p w14:paraId="0CFD0CC9" w14:textId="0A328E03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K</w:t>
            </w:r>
          </w:p>
        </w:tc>
        <w:tc>
          <w:tcPr>
            <w:tcW w:w="88" w:type="pct"/>
          </w:tcPr>
          <w:p w14:paraId="62E03CF4" w14:textId="4158CEDA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2" w:type="pct"/>
          </w:tcPr>
          <w:p w14:paraId="4F8F56D9" w14:textId="507EBE37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  <w:tc>
          <w:tcPr>
            <w:tcW w:w="146" w:type="pct"/>
          </w:tcPr>
          <w:p w14:paraId="4903A67D" w14:textId="29541581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H</w:t>
            </w:r>
          </w:p>
        </w:tc>
        <w:tc>
          <w:tcPr>
            <w:tcW w:w="130" w:type="pct"/>
          </w:tcPr>
          <w:p w14:paraId="2C16D337" w14:textId="19C9C152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F</w:t>
            </w:r>
          </w:p>
        </w:tc>
        <w:tc>
          <w:tcPr>
            <w:tcW w:w="138" w:type="pct"/>
          </w:tcPr>
          <w:p w14:paraId="02B1BB9A" w14:textId="6C0A16E4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K</w:t>
            </w:r>
          </w:p>
        </w:tc>
        <w:tc>
          <w:tcPr>
            <w:tcW w:w="151" w:type="pct"/>
          </w:tcPr>
          <w:p w14:paraId="7776B585" w14:textId="5A1D1A32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Q</w:t>
            </w:r>
          </w:p>
        </w:tc>
        <w:tc>
          <w:tcPr>
            <w:tcW w:w="140" w:type="pct"/>
          </w:tcPr>
          <w:p w14:paraId="201EA076" w14:textId="2982C343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R</w:t>
            </w:r>
          </w:p>
        </w:tc>
        <w:tc>
          <w:tcPr>
            <w:tcW w:w="150" w:type="pct"/>
          </w:tcPr>
          <w:p w14:paraId="51FEA40F" w14:textId="1889A5AD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140" w:type="pct"/>
          </w:tcPr>
          <w:p w14:paraId="30E8C172" w14:textId="73A5AA7F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R</w:t>
            </w:r>
          </w:p>
        </w:tc>
        <w:tc>
          <w:tcPr>
            <w:tcW w:w="118" w:type="pct"/>
          </w:tcPr>
          <w:p w14:paraId="6C51FEC3" w14:textId="358AC35F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J</w:t>
            </w:r>
          </w:p>
        </w:tc>
        <w:tc>
          <w:tcPr>
            <w:tcW w:w="139" w:type="pct"/>
          </w:tcPr>
          <w:p w14:paraId="20A78291" w14:textId="2775E975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B</w:t>
            </w:r>
          </w:p>
        </w:tc>
        <w:tc>
          <w:tcPr>
            <w:tcW w:w="88" w:type="pct"/>
          </w:tcPr>
          <w:p w14:paraId="5548B4BD" w14:textId="47D2BDD3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614A9C1D" w14:textId="7189EE17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G</w:t>
            </w:r>
          </w:p>
        </w:tc>
        <w:tc>
          <w:tcPr>
            <w:tcW w:w="146" w:type="pct"/>
          </w:tcPr>
          <w:p w14:paraId="0653DC21" w14:textId="537FD839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D</w:t>
            </w:r>
          </w:p>
        </w:tc>
        <w:tc>
          <w:tcPr>
            <w:tcW w:w="139" w:type="pct"/>
          </w:tcPr>
          <w:p w14:paraId="5A309E6D" w14:textId="6A96E3E3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B</w:t>
            </w:r>
          </w:p>
        </w:tc>
        <w:tc>
          <w:tcPr>
            <w:tcW w:w="88" w:type="pct"/>
          </w:tcPr>
          <w:p w14:paraId="163A9D88" w14:textId="1D1237C6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61BA2D64" w14:textId="62079E34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D</w:t>
            </w:r>
          </w:p>
        </w:tc>
        <w:tc>
          <w:tcPr>
            <w:tcW w:w="172" w:type="pct"/>
          </w:tcPr>
          <w:p w14:paraId="3E6C3E01" w14:textId="594D2328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  <w:tc>
          <w:tcPr>
            <w:tcW w:w="88" w:type="pct"/>
          </w:tcPr>
          <w:p w14:paraId="59937CAF" w14:textId="2F8379C4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0A233AFE" w14:textId="145FAB6F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D</w:t>
            </w:r>
          </w:p>
        </w:tc>
        <w:tc>
          <w:tcPr>
            <w:tcW w:w="172" w:type="pct"/>
          </w:tcPr>
          <w:p w14:paraId="049AC797" w14:textId="35407088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  <w:tc>
          <w:tcPr>
            <w:tcW w:w="172" w:type="pct"/>
          </w:tcPr>
          <w:p w14:paraId="40E7B0DD" w14:textId="0429D585" w:rsidR="003A09BA" w:rsidRPr="006237F3" w:rsidRDefault="003A09BA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</w:tr>
      <w:tr w:rsidR="00B41D73" w:rsidRPr="00F97AB3" w14:paraId="4DAA9068" w14:textId="77777777" w:rsidTr="003A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" w:type="pct"/>
          </w:tcPr>
          <w:p w14:paraId="61FE0FB5" w14:textId="77777777" w:rsidR="003A09BA" w:rsidRPr="00F97AB3" w:rsidRDefault="003A09BA" w:rsidP="0048665B">
            <w:pPr>
              <w:jc w:val="center"/>
              <w:rPr>
                <w:sz w:val="24"/>
              </w:rPr>
            </w:pPr>
          </w:p>
        </w:tc>
        <w:tc>
          <w:tcPr>
            <w:tcW w:w="146" w:type="pct"/>
          </w:tcPr>
          <w:p w14:paraId="6AAD726F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" w:type="pct"/>
          </w:tcPr>
          <w:p w14:paraId="1B0C0ACE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0" w:type="pct"/>
          </w:tcPr>
          <w:p w14:paraId="38074BB1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0" w:type="pct"/>
          </w:tcPr>
          <w:p w14:paraId="0AEF8A63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6" w:type="pct"/>
          </w:tcPr>
          <w:p w14:paraId="229CBD93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7221806C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0A48AF24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2" w:type="pct"/>
          </w:tcPr>
          <w:p w14:paraId="2173ADF4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0" w:type="pct"/>
          </w:tcPr>
          <w:p w14:paraId="6DE5341E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0D0D51DF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" w:type="pct"/>
          </w:tcPr>
          <w:p w14:paraId="530A8BF0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" w:type="pct"/>
          </w:tcPr>
          <w:p w14:paraId="56A74B4E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2" w:type="pct"/>
          </w:tcPr>
          <w:p w14:paraId="6B00D65C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" w:type="pct"/>
          </w:tcPr>
          <w:p w14:paraId="1A2C7E43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37F4871D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2" w:type="pct"/>
          </w:tcPr>
          <w:p w14:paraId="3AF034E8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2C2A8C2A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0" w:type="pct"/>
          </w:tcPr>
          <w:p w14:paraId="774FDF9A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8" w:type="pct"/>
          </w:tcPr>
          <w:p w14:paraId="4E420790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" w:type="pct"/>
          </w:tcPr>
          <w:p w14:paraId="5628F973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0" w:type="pct"/>
          </w:tcPr>
          <w:p w14:paraId="7CF69E52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" w:type="pct"/>
          </w:tcPr>
          <w:p w14:paraId="1C249F0F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0" w:type="pct"/>
          </w:tcPr>
          <w:p w14:paraId="43F6D23F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8" w:type="pct"/>
          </w:tcPr>
          <w:p w14:paraId="6EECA5E2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9" w:type="pct"/>
          </w:tcPr>
          <w:p w14:paraId="07A4B7A1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55255DF3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1592118A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1FB7A1F1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9" w:type="pct"/>
          </w:tcPr>
          <w:p w14:paraId="62CC66FA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56976926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09A9B8F7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2" w:type="pct"/>
          </w:tcPr>
          <w:p w14:paraId="4F298D42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8" w:type="pct"/>
          </w:tcPr>
          <w:p w14:paraId="081CF94B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6" w:type="pct"/>
          </w:tcPr>
          <w:p w14:paraId="5A945D54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2" w:type="pct"/>
          </w:tcPr>
          <w:p w14:paraId="08CD4A5E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2" w:type="pct"/>
          </w:tcPr>
          <w:p w14:paraId="46AAAC60" w14:textId="77777777" w:rsidR="003A09BA" w:rsidRPr="00F97AB3" w:rsidRDefault="003A09BA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3B3A36C" w14:textId="4479C1C5" w:rsidR="00F240F6" w:rsidRDefault="003402CA" w:rsidP="0048665B">
      <w:pPr>
        <w:pStyle w:val="NoSpacing"/>
        <w:jc w:val="center"/>
      </w:pPr>
      <w:r>
        <w:t xml:space="preserve">To Decrypt, </w:t>
      </w:r>
      <w:r w:rsidR="00247297">
        <w:t>Right</w:t>
      </w:r>
      <w:r w:rsidR="003E5091">
        <w:t xml:space="preserve"> Shift 10</w:t>
      </w:r>
      <w:r w:rsidR="00F97AB3">
        <w:t>:</w:t>
      </w:r>
    </w:p>
    <w:p w14:paraId="2147849C" w14:textId="502B95AE" w:rsidR="0048665B" w:rsidRDefault="0048665B" w:rsidP="0048665B">
      <w:pPr>
        <w:pStyle w:val="NoSpacing"/>
        <w:jc w:val="center"/>
      </w:pPr>
    </w:p>
    <w:tbl>
      <w:tblPr>
        <w:tblStyle w:val="PlainTable1"/>
        <w:tblpPr w:leftFromText="180" w:rightFromText="180" w:vertAnchor="text" w:horzAnchor="margin" w:tblpXSpec="center" w:tblpY="-117"/>
        <w:tblW w:w="0" w:type="auto"/>
        <w:tblLook w:val="04A0" w:firstRow="1" w:lastRow="0" w:firstColumn="1" w:lastColumn="0" w:noHBand="0" w:noVBand="1"/>
      </w:tblPr>
      <w:tblGrid>
        <w:gridCol w:w="351"/>
        <w:gridCol w:w="373"/>
        <w:gridCol w:w="296"/>
        <w:gridCol w:w="278"/>
        <w:gridCol w:w="280"/>
        <w:gridCol w:w="222"/>
        <w:gridCol w:w="327"/>
        <w:gridCol w:w="351"/>
        <w:gridCol w:w="381"/>
        <w:gridCol w:w="379"/>
        <w:gridCol w:w="222"/>
        <w:gridCol w:w="381"/>
        <w:gridCol w:w="222"/>
        <w:gridCol w:w="434"/>
        <w:gridCol w:w="381"/>
        <w:gridCol w:w="344"/>
        <w:gridCol w:w="373"/>
        <w:gridCol w:w="295"/>
      </w:tblGrid>
      <w:tr w:rsidR="0048665B" w14:paraId="7B2AE130" w14:textId="77777777" w:rsidTr="00623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B706E0" w14:textId="4282D828" w:rsidR="0048665B" w:rsidRPr="006237F3" w:rsidRDefault="0048665B" w:rsidP="0048665B">
            <w:pPr>
              <w:jc w:val="center"/>
              <w:rPr>
                <w:sz w:val="24"/>
              </w:rPr>
            </w:pPr>
            <w:r w:rsidRPr="006237F3">
              <w:rPr>
                <w:sz w:val="24"/>
              </w:rPr>
              <w:t>B</w:t>
            </w:r>
          </w:p>
        </w:tc>
        <w:tc>
          <w:tcPr>
            <w:tcW w:w="0" w:type="auto"/>
          </w:tcPr>
          <w:p w14:paraId="3B8F8DAD" w14:textId="30AB438F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U</w:t>
            </w:r>
          </w:p>
        </w:tc>
        <w:tc>
          <w:tcPr>
            <w:tcW w:w="0" w:type="auto"/>
          </w:tcPr>
          <w:p w14:paraId="0D3AF892" w14:textId="1EA372C9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J</w:t>
            </w:r>
          </w:p>
        </w:tc>
        <w:tc>
          <w:tcPr>
            <w:tcW w:w="0" w:type="auto"/>
          </w:tcPr>
          <w:p w14:paraId="2A5EC0E6" w14:textId="5C59B72F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‘</w:t>
            </w:r>
          </w:p>
        </w:tc>
        <w:tc>
          <w:tcPr>
            <w:tcW w:w="0" w:type="auto"/>
          </w:tcPr>
          <w:p w14:paraId="101AF274" w14:textId="78D57437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I</w:t>
            </w:r>
          </w:p>
        </w:tc>
        <w:tc>
          <w:tcPr>
            <w:tcW w:w="0" w:type="auto"/>
          </w:tcPr>
          <w:p w14:paraId="74D3F6C6" w14:textId="1F776AFE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02AEF156" w14:textId="2FD862A2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F</w:t>
            </w:r>
          </w:p>
        </w:tc>
        <w:tc>
          <w:tcPr>
            <w:tcW w:w="0" w:type="auto"/>
          </w:tcPr>
          <w:p w14:paraId="0C6D16D5" w14:textId="1B4CB60C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B</w:t>
            </w:r>
          </w:p>
        </w:tc>
        <w:tc>
          <w:tcPr>
            <w:tcW w:w="0" w:type="auto"/>
          </w:tcPr>
          <w:p w14:paraId="5011B1C3" w14:textId="457C5DE3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Q</w:t>
            </w:r>
          </w:p>
        </w:tc>
        <w:tc>
          <w:tcPr>
            <w:tcW w:w="0" w:type="auto"/>
          </w:tcPr>
          <w:p w14:paraId="51DD6224" w14:textId="74E9299F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O</w:t>
            </w:r>
          </w:p>
        </w:tc>
        <w:tc>
          <w:tcPr>
            <w:tcW w:w="0" w:type="auto"/>
          </w:tcPr>
          <w:p w14:paraId="350AE79B" w14:textId="74C1C779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7E63E7B1" w14:textId="4F2A9BD7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Q</w:t>
            </w:r>
          </w:p>
        </w:tc>
        <w:tc>
          <w:tcPr>
            <w:tcW w:w="0" w:type="auto"/>
          </w:tcPr>
          <w:p w14:paraId="59BC6EF4" w14:textId="44C78912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2CF97802" w14:textId="30A960CC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W</w:t>
            </w:r>
          </w:p>
        </w:tc>
        <w:tc>
          <w:tcPr>
            <w:tcW w:w="0" w:type="auto"/>
          </w:tcPr>
          <w:p w14:paraId="797DB7BE" w14:textId="6CF335D8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Q</w:t>
            </w:r>
          </w:p>
        </w:tc>
        <w:tc>
          <w:tcPr>
            <w:tcW w:w="0" w:type="auto"/>
          </w:tcPr>
          <w:p w14:paraId="66FEFE1D" w14:textId="4965811A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C</w:t>
            </w:r>
          </w:p>
        </w:tc>
        <w:tc>
          <w:tcPr>
            <w:tcW w:w="0" w:type="auto"/>
          </w:tcPr>
          <w:p w14:paraId="5F6795BF" w14:textId="56168FFF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U</w:t>
            </w:r>
          </w:p>
        </w:tc>
        <w:tc>
          <w:tcPr>
            <w:tcW w:w="0" w:type="auto"/>
          </w:tcPr>
          <w:p w14:paraId="23E899DA" w14:textId="3A9F0367" w:rsidR="0048665B" w:rsidRPr="006237F3" w:rsidRDefault="0048665B" w:rsidP="00486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237F3">
              <w:rPr>
                <w:sz w:val="24"/>
              </w:rPr>
              <w:t>!</w:t>
            </w:r>
          </w:p>
        </w:tc>
      </w:tr>
      <w:tr w:rsidR="0048665B" w:rsidRPr="00F97AB3" w14:paraId="293A6748" w14:textId="77777777" w:rsidTr="00623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DE593" w14:textId="77777777" w:rsidR="0048665B" w:rsidRPr="00F97AB3" w:rsidRDefault="0048665B" w:rsidP="0048665B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14:paraId="2B2D0B0D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7A0DB29B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7A89F00C" w14:textId="188950F8" w:rsidR="0048665B" w:rsidRPr="00F97AB3" w:rsidRDefault="00686FA1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‘</w:t>
            </w:r>
          </w:p>
        </w:tc>
        <w:tc>
          <w:tcPr>
            <w:tcW w:w="0" w:type="auto"/>
          </w:tcPr>
          <w:p w14:paraId="18CAF36C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3CE941D6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5B8F9325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2E0CDB91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3E501D72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22867B1A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1C2D6260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1423ACC2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37A74493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26FE9ACA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1084F3A1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57831C76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5BE7C4D0" w14:textId="77777777" w:rsidR="0048665B" w:rsidRPr="00F97AB3" w:rsidRDefault="0048665B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0" w:type="auto"/>
          </w:tcPr>
          <w:p w14:paraId="6576599E" w14:textId="66F3E939" w:rsidR="0048665B" w:rsidRPr="00F97AB3" w:rsidRDefault="00686FA1" w:rsidP="0048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</w:tr>
    </w:tbl>
    <w:p w14:paraId="47423107" w14:textId="60E73776" w:rsidR="0048665B" w:rsidRDefault="0048665B" w:rsidP="0048665B">
      <w:pPr>
        <w:pStyle w:val="NoSpacing"/>
        <w:jc w:val="center"/>
      </w:pPr>
    </w:p>
    <w:sectPr w:rsidR="0048665B" w:rsidSect="006237F3">
      <w:pgSz w:w="15840" w:h="12240" w:orient="landscape"/>
      <w:pgMar w:top="5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407FD" w14:textId="77777777" w:rsidR="00BB0FFA" w:rsidRDefault="00BB0FFA" w:rsidP="006237F3">
      <w:pPr>
        <w:spacing w:after="0" w:line="240" w:lineRule="auto"/>
      </w:pPr>
      <w:r>
        <w:separator/>
      </w:r>
    </w:p>
  </w:endnote>
  <w:endnote w:type="continuationSeparator" w:id="0">
    <w:p w14:paraId="1C3FA3CC" w14:textId="77777777" w:rsidR="00BB0FFA" w:rsidRDefault="00BB0FFA" w:rsidP="0062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6F512" w14:textId="77777777" w:rsidR="00BB0FFA" w:rsidRDefault="00BB0FFA" w:rsidP="006237F3">
      <w:pPr>
        <w:spacing w:after="0" w:line="240" w:lineRule="auto"/>
      </w:pPr>
      <w:r>
        <w:separator/>
      </w:r>
    </w:p>
  </w:footnote>
  <w:footnote w:type="continuationSeparator" w:id="0">
    <w:p w14:paraId="5D31FA64" w14:textId="77777777" w:rsidR="00BB0FFA" w:rsidRDefault="00BB0FFA" w:rsidP="00623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610BFA"/>
    <w:multiLevelType w:val="hybridMultilevel"/>
    <w:tmpl w:val="B6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F6"/>
    <w:rsid w:val="000B7D27"/>
    <w:rsid w:val="00247297"/>
    <w:rsid w:val="003402CA"/>
    <w:rsid w:val="0039253D"/>
    <w:rsid w:val="003A09BA"/>
    <w:rsid w:val="003E5091"/>
    <w:rsid w:val="0048665B"/>
    <w:rsid w:val="00561A45"/>
    <w:rsid w:val="006237F3"/>
    <w:rsid w:val="00645252"/>
    <w:rsid w:val="00686FA1"/>
    <w:rsid w:val="006D3D74"/>
    <w:rsid w:val="00753D3A"/>
    <w:rsid w:val="00815E6B"/>
    <w:rsid w:val="0097660B"/>
    <w:rsid w:val="00A9204E"/>
    <w:rsid w:val="00B41D73"/>
    <w:rsid w:val="00B44D5F"/>
    <w:rsid w:val="00B76A22"/>
    <w:rsid w:val="00BB0FFA"/>
    <w:rsid w:val="00CD7BEC"/>
    <w:rsid w:val="00D12EEB"/>
    <w:rsid w:val="00F240F6"/>
    <w:rsid w:val="00F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2C547"/>
  <w15:chartTrackingRefBased/>
  <w15:docId w15:val="{68443D7E-7A2A-4D57-ADE4-1BADE98F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0F6"/>
  </w:style>
  <w:style w:type="paragraph" w:styleId="Heading1">
    <w:name w:val="heading 1"/>
    <w:basedOn w:val="Normal"/>
    <w:next w:val="Normal"/>
    <w:link w:val="Heading1Char"/>
    <w:uiPriority w:val="9"/>
    <w:qFormat/>
    <w:rsid w:val="00F24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4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40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40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240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40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0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0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0F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40F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40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40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40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40F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40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40F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0F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F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0F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40F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240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40F6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240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240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0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F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F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240F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40F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40F6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240F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NoSpacing">
    <w:name w:val="No Spacing"/>
    <w:uiPriority w:val="1"/>
    <w:qFormat/>
    <w:rsid w:val="00F240F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0F6"/>
    <w:pPr>
      <w:outlineLvl w:val="9"/>
    </w:pPr>
  </w:style>
  <w:style w:type="table" w:styleId="TableGrid">
    <w:name w:val="Table Grid"/>
    <w:basedOn w:val="TableNormal"/>
    <w:uiPriority w:val="39"/>
    <w:rsid w:val="0075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AB3"/>
    <w:pPr>
      <w:ind w:left="720"/>
      <w:contextualSpacing/>
    </w:pPr>
  </w:style>
  <w:style w:type="table" w:styleId="PlainTable1">
    <w:name w:val="Plain Table 1"/>
    <w:basedOn w:val="TableNormal"/>
    <w:uiPriority w:val="41"/>
    <w:rsid w:val="006237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Substitution_ciphe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ncryp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Julius_Caesa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ryptograph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Alphabe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Plainte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2044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0E09B4D-189E-440C-8228-BAA8F5AF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CAROLEEN</dc:creator>
  <cp:keywords/>
  <dc:description/>
  <cp:lastModifiedBy>HU, RAYMOND</cp:lastModifiedBy>
  <cp:revision>4</cp:revision>
  <cp:lastPrinted>2018-10-04T18:53:00Z</cp:lastPrinted>
  <dcterms:created xsi:type="dcterms:W3CDTF">2018-10-11T17:31:00Z</dcterms:created>
  <dcterms:modified xsi:type="dcterms:W3CDTF">2018-10-17T20:10:00Z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